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CA4" w:rsidRDefault="00C27CA4" w:rsidP="00C27CA4"/>
    <w:p w:rsidR="00542A35" w:rsidRDefault="00542A35" w:rsidP="00542A35">
      <w:r w:rsidRPr="00542A35">
        <w:rPr>
          <w:rFonts w:ascii="Arial Rounded MT Bold" w:hAnsi="Arial Rounded MT Bold" w:cstheme="majorHAnsi"/>
          <w:b/>
          <w:sz w:val="44"/>
          <w:szCs w:val="44"/>
        </w:rPr>
        <w:t>SARTHI</w:t>
      </w:r>
      <w:r>
        <w:t xml:space="preserve"> </w:t>
      </w:r>
      <w:r w:rsidRPr="00542A35">
        <w:rPr>
          <w:b/>
          <w:sz w:val="40"/>
          <w:szCs w:val="40"/>
        </w:rPr>
        <w:t>–</w:t>
      </w:r>
      <w:r>
        <w:rPr>
          <w:b/>
          <w:sz w:val="40"/>
          <w:szCs w:val="40"/>
        </w:rPr>
        <w:t xml:space="preserve"> T</w:t>
      </w:r>
      <w:r w:rsidRPr="00542A35">
        <w:rPr>
          <w:b/>
          <w:sz w:val="40"/>
          <w:szCs w:val="40"/>
        </w:rPr>
        <w:t xml:space="preserve">he </w:t>
      </w:r>
      <w:r>
        <w:rPr>
          <w:b/>
          <w:sz w:val="40"/>
          <w:szCs w:val="40"/>
        </w:rPr>
        <w:t xml:space="preserve">All </w:t>
      </w:r>
      <w:r w:rsidR="00BA3030">
        <w:rPr>
          <w:b/>
          <w:sz w:val="40"/>
          <w:szCs w:val="40"/>
        </w:rPr>
        <w:t>in</w:t>
      </w:r>
      <w:r>
        <w:rPr>
          <w:b/>
          <w:sz w:val="40"/>
          <w:szCs w:val="40"/>
        </w:rPr>
        <w:t xml:space="preserve"> O</w:t>
      </w:r>
      <w:r w:rsidRPr="00542A35">
        <w:rPr>
          <w:b/>
          <w:sz w:val="40"/>
          <w:szCs w:val="40"/>
        </w:rPr>
        <w:t xml:space="preserve">ne </w:t>
      </w:r>
      <w:r>
        <w:rPr>
          <w:b/>
          <w:sz w:val="40"/>
          <w:szCs w:val="40"/>
        </w:rPr>
        <w:t>C</w:t>
      </w:r>
      <w:r w:rsidRPr="00542A35">
        <w:rPr>
          <w:b/>
          <w:sz w:val="40"/>
          <w:szCs w:val="40"/>
        </w:rPr>
        <w:t>ompanion</w:t>
      </w:r>
      <w:r>
        <w:rPr>
          <w:b/>
          <w:sz w:val="40"/>
          <w:szCs w:val="40"/>
        </w:rPr>
        <w:t xml:space="preserve"> </w:t>
      </w:r>
      <w:r w:rsidR="00BA3030">
        <w:rPr>
          <w:b/>
          <w:sz w:val="40"/>
          <w:szCs w:val="40"/>
        </w:rPr>
        <w:t>for</w:t>
      </w:r>
      <w:r>
        <w:rPr>
          <w:b/>
          <w:sz w:val="40"/>
          <w:szCs w:val="40"/>
        </w:rPr>
        <w:t xml:space="preserve"> Every A</w:t>
      </w:r>
      <w:r w:rsidRPr="00542A35">
        <w:rPr>
          <w:b/>
          <w:sz w:val="40"/>
          <w:szCs w:val="40"/>
        </w:rPr>
        <w:t>tithi</w:t>
      </w:r>
      <w:r w:rsidRPr="00542A35">
        <w:t xml:space="preserve">  </w:t>
      </w:r>
    </w:p>
    <w:p w:rsidR="00C27CA4" w:rsidRDefault="00C27CA4" w:rsidP="00C27CA4"/>
    <w:p w:rsidR="00C27CA4" w:rsidRDefault="00C27CA4" w:rsidP="00C27CA4"/>
    <w:p w:rsidR="00C27CA4" w:rsidRDefault="00C27CA4" w:rsidP="00C27CA4">
      <w:r w:rsidRPr="00542A35">
        <w:rPr>
          <w:rFonts w:asciiTheme="majorHAnsi" w:hAnsiTheme="majorHAnsi" w:cstheme="majorHAnsi"/>
          <w:b/>
          <w:sz w:val="40"/>
          <w:szCs w:val="40"/>
        </w:rPr>
        <w:t>1</w:t>
      </w:r>
      <w:r w:rsidRPr="00BA3030">
        <w:rPr>
          <w:rFonts w:cstheme="minorHAnsi"/>
          <w:b/>
          <w:sz w:val="40"/>
          <w:szCs w:val="40"/>
        </w:rPr>
        <w:t>. Problem Statement</w:t>
      </w:r>
    </w:p>
    <w:p w:rsidR="00C27CA4" w:rsidRDefault="00C27CA4" w:rsidP="00C27CA4"/>
    <w:p w:rsidR="00C27CA4" w:rsidRPr="00542A35" w:rsidRDefault="00C27CA4" w:rsidP="00C27CA4">
      <w:pPr>
        <w:rPr>
          <w:sz w:val="32"/>
          <w:szCs w:val="32"/>
        </w:rPr>
      </w:pPr>
      <w:r w:rsidRPr="00542A35">
        <w:rPr>
          <w:sz w:val="32"/>
          <w:szCs w:val="32"/>
        </w:rPr>
        <w:t>The promotion of tourism in India is a key objective, and we identified a gap in the existing tourism websites. Upon visiting several platforms, we observed a lack of comprehensive services required by users. This prompted the need for a solution that could enhance the overall tourism experience by addressing the limitations of current websites.</w:t>
      </w:r>
    </w:p>
    <w:p w:rsidR="00542A35" w:rsidRDefault="00542A35" w:rsidP="00C27CA4">
      <w:pPr>
        <w:rPr>
          <w:sz w:val="40"/>
          <w:szCs w:val="40"/>
        </w:rPr>
      </w:pPr>
    </w:p>
    <w:p w:rsidR="00C27CA4" w:rsidRPr="00542A35" w:rsidRDefault="00C27CA4" w:rsidP="00C27CA4">
      <w:pPr>
        <w:rPr>
          <w:b/>
        </w:rPr>
      </w:pPr>
      <w:r w:rsidRPr="00542A35">
        <w:rPr>
          <w:b/>
          <w:sz w:val="40"/>
          <w:szCs w:val="40"/>
        </w:rPr>
        <w:t>2. Research</w:t>
      </w:r>
    </w:p>
    <w:p w:rsidR="00C27CA4" w:rsidRDefault="00C27CA4" w:rsidP="00C27CA4"/>
    <w:p w:rsidR="00C27CA4" w:rsidRPr="00542A35" w:rsidRDefault="00C27CA4" w:rsidP="00C27CA4">
      <w:pPr>
        <w:rPr>
          <w:sz w:val="32"/>
          <w:szCs w:val="32"/>
        </w:rPr>
      </w:pPr>
      <w:r w:rsidRPr="00542A35">
        <w:rPr>
          <w:sz w:val="32"/>
          <w:szCs w:val="32"/>
        </w:rPr>
        <w:t xml:space="preserve">Our research involved an in-depth analysis of various tourism websites. The findings revealed a deficiency in services such as hotel booking platforms and other essential features for tourists. </w:t>
      </w:r>
    </w:p>
    <w:p w:rsidR="00C27CA4" w:rsidRPr="00542A35" w:rsidRDefault="00C27CA4" w:rsidP="00C27CA4">
      <w:pPr>
        <w:rPr>
          <w:sz w:val="32"/>
          <w:szCs w:val="32"/>
        </w:rPr>
      </w:pPr>
    </w:p>
    <w:p w:rsidR="00C27CA4" w:rsidRPr="00542A35" w:rsidRDefault="00C27CA4" w:rsidP="00C27CA4">
      <w:pPr>
        <w:pStyle w:val="ListParagraph"/>
        <w:numPr>
          <w:ilvl w:val="0"/>
          <w:numId w:val="24"/>
        </w:numPr>
        <w:rPr>
          <w:sz w:val="32"/>
          <w:szCs w:val="32"/>
        </w:rPr>
      </w:pPr>
      <w:r w:rsidRPr="00BA3030">
        <w:rPr>
          <w:rFonts w:ascii="Arial" w:hAnsi="Arial" w:cs="Arial"/>
          <w:sz w:val="32"/>
          <w:szCs w:val="32"/>
        </w:rPr>
        <w:t xml:space="preserve">Incredible </w:t>
      </w:r>
      <w:r w:rsidR="00542A35" w:rsidRPr="00BA3030">
        <w:rPr>
          <w:rFonts w:ascii="Arial" w:hAnsi="Arial" w:cs="Arial"/>
          <w:sz w:val="32"/>
          <w:szCs w:val="32"/>
        </w:rPr>
        <w:t>I</w:t>
      </w:r>
      <w:r w:rsidRPr="00BA3030">
        <w:rPr>
          <w:rFonts w:ascii="Arial" w:hAnsi="Arial" w:cs="Arial"/>
          <w:sz w:val="32"/>
          <w:szCs w:val="32"/>
        </w:rPr>
        <w:t>ndia website-</w:t>
      </w:r>
      <w:r w:rsidRPr="00542A35">
        <w:rPr>
          <w:sz w:val="32"/>
          <w:szCs w:val="32"/>
        </w:rPr>
        <w:t xml:space="preserve"> </w:t>
      </w:r>
      <w:hyperlink r:id="rId8" w:history="1">
        <w:r w:rsidRPr="00542A35">
          <w:rPr>
            <w:rStyle w:val="Hyperlink"/>
            <w:sz w:val="32"/>
            <w:szCs w:val="32"/>
          </w:rPr>
          <w:t>https://www.incredibleindia.org/content/incredible-india-v2/en.html</w:t>
        </w:r>
      </w:hyperlink>
    </w:p>
    <w:p w:rsidR="00C27CA4" w:rsidRPr="00542A35" w:rsidRDefault="00C27CA4" w:rsidP="00C27CA4">
      <w:pPr>
        <w:pStyle w:val="ListParagraph"/>
        <w:numPr>
          <w:ilvl w:val="0"/>
          <w:numId w:val="24"/>
        </w:numPr>
        <w:rPr>
          <w:sz w:val="32"/>
          <w:szCs w:val="32"/>
        </w:rPr>
      </w:pPr>
      <w:proofErr w:type="spellStart"/>
      <w:proofErr w:type="gramStart"/>
      <w:r w:rsidRPr="00BA3030">
        <w:rPr>
          <w:rFonts w:ascii="Arial Narrow" w:hAnsi="Arial Narrow"/>
          <w:sz w:val="32"/>
          <w:szCs w:val="32"/>
        </w:rPr>
        <w:t>Booking,com</w:t>
      </w:r>
      <w:proofErr w:type="spellEnd"/>
      <w:proofErr w:type="gramEnd"/>
      <w:r w:rsidRPr="00BA3030">
        <w:rPr>
          <w:rFonts w:ascii="Arial Narrow" w:hAnsi="Arial Narrow"/>
          <w:sz w:val="32"/>
          <w:szCs w:val="32"/>
        </w:rPr>
        <w:t xml:space="preserve"> website-</w:t>
      </w:r>
      <w:r w:rsidRPr="00542A35">
        <w:rPr>
          <w:sz w:val="32"/>
          <w:szCs w:val="32"/>
        </w:rPr>
        <w:t xml:space="preserve"> https://www.booking.com/</w:t>
      </w:r>
    </w:p>
    <w:p w:rsidR="00C27CA4" w:rsidRDefault="00C27CA4" w:rsidP="00C27CA4">
      <w:pPr>
        <w:pStyle w:val="ListParagraph"/>
        <w:numPr>
          <w:ilvl w:val="0"/>
          <w:numId w:val="24"/>
        </w:numPr>
        <w:rPr>
          <w:sz w:val="32"/>
          <w:szCs w:val="32"/>
        </w:rPr>
      </w:pPr>
      <w:proofErr w:type="spellStart"/>
      <w:r w:rsidRPr="00BA3030">
        <w:rPr>
          <w:rFonts w:ascii="Arial Narrow" w:hAnsi="Arial Narrow"/>
          <w:sz w:val="32"/>
          <w:szCs w:val="32"/>
        </w:rPr>
        <w:t>Tripadvisor</w:t>
      </w:r>
      <w:proofErr w:type="spellEnd"/>
      <w:r w:rsidRPr="00BA3030">
        <w:rPr>
          <w:rFonts w:ascii="Arial Narrow" w:hAnsi="Arial Narrow"/>
          <w:sz w:val="32"/>
          <w:szCs w:val="32"/>
        </w:rPr>
        <w:t xml:space="preserve"> website</w:t>
      </w:r>
      <w:r w:rsidRPr="00542A35">
        <w:rPr>
          <w:sz w:val="32"/>
          <w:szCs w:val="32"/>
        </w:rPr>
        <w:t xml:space="preserve"> - </w:t>
      </w:r>
      <w:hyperlink r:id="rId9" w:history="1">
        <w:r w:rsidRPr="00542A35">
          <w:rPr>
            <w:rStyle w:val="Hyperlink"/>
            <w:sz w:val="32"/>
            <w:szCs w:val="32"/>
          </w:rPr>
          <w:t>https://www.tripadvisor.com/</w:t>
        </w:r>
      </w:hyperlink>
    </w:p>
    <w:p w:rsidR="00542A35" w:rsidRDefault="00542A35" w:rsidP="00542A35">
      <w:pPr>
        <w:pStyle w:val="ListParagraph"/>
        <w:rPr>
          <w:sz w:val="32"/>
          <w:szCs w:val="32"/>
        </w:rPr>
      </w:pPr>
    </w:p>
    <w:p w:rsidR="00542A35" w:rsidRDefault="00542A35" w:rsidP="00542A35">
      <w:pPr>
        <w:pStyle w:val="ListParagraph"/>
        <w:rPr>
          <w:sz w:val="32"/>
          <w:szCs w:val="32"/>
        </w:rPr>
      </w:pPr>
      <w:r>
        <w:rPr>
          <w:sz w:val="32"/>
          <w:szCs w:val="32"/>
        </w:rPr>
        <w:t xml:space="preserve">And read few articles on </w:t>
      </w:r>
    </w:p>
    <w:p w:rsidR="00542A35" w:rsidRDefault="00542A35" w:rsidP="00542A35">
      <w:pPr>
        <w:pStyle w:val="ListParagraph"/>
        <w:numPr>
          <w:ilvl w:val="0"/>
          <w:numId w:val="24"/>
        </w:numPr>
        <w:rPr>
          <w:sz w:val="32"/>
          <w:szCs w:val="32"/>
        </w:rPr>
      </w:pPr>
      <w:r w:rsidRPr="00BA3030">
        <w:rPr>
          <w:rFonts w:ascii="Arial Narrow" w:hAnsi="Arial Narrow"/>
          <w:sz w:val="32"/>
          <w:szCs w:val="32"/>
        </w:rPr>
        <w:t>Needs of a tourist</w:t>
      </w:r>
      <w:r>
        <w:rPr>
          <w:sz w:val="32"/>
          <w:szCs w:val="32"/>
        </w:rPr>
        <w:t xml:space="preserve"> - </w:t>
      </w:r>
      <w:hyperlink r:id="rId10" w:history="1">
        <w:r w:rsidRPr="00E53ADB">
          <w:rPr>
            <w:rStyle w:val="Hyperlink"/>
            <w:sz w:val="32"/>
            <w:szCs w:val="32"/>
          </w:rPr>
          <w:t>https://en.wikipedia.org/wiki/Tourism</w:t>
        </w:r>
      </w:hyperlink>
    </w:p>
    <w:p w:rsidR="00542A35" w:rsidRPr="00542A35" w:rsidRDefault="00542A35" w:rsidP="00542A35">
      <w:pPr>
        <w:pStyle w:val="ListParagraph"/>
        <w:numPr>
          <w:ilvl w:val="0"/>
          <w:numId w:val="24"/>
        </w:numPr>
        <w:rPr>
          <w:sz w:val="32"/>
          <w:szCs w:val="32"/>
        </w:rPr>
      </w:pPr>
      <w:r w:rsidRPr="00BA3030">
        <w:rPr>
          <w:rFonts w:ascii="Arial Narrow" w:hAnsi="Arial Narrow"/>
          <w:sz w:val="32"/>
          <w:szCs w:val="32"/>
        </w:rPr>
        <w:t xml:space="preserve">Ways </w:t>
      </w:r>
      <w:r w:rsidR="00BA3030" w:rsidRPr="00BA3030">
        <w:rPr>
          <w:rFonts w:ascii="Arial Narrow" w:hAnsi="Arial Narrow"/>
          <w:sz w:val="32"/>
          <w:szCs w:val="32"/>
        </w:rPr>
        <w:t xml:space="preserve">to increase tourism-        </w:t>
      </w:r>
      <w:r w:rsidRPr="00542A35">
        <w:rPr>
          <w:sz w:val="32"/>
          <w:szCs w:val="32"/>
        </w:rPr>
        <w:t>https://en.wikipedia.org/wiki/Tourism#Modern_day_tourism</w:t>
      </w:r>
    </w:p>
    <w:p w:rsidR="00C27CA4" w:rsidRPr="00542A35" w:rsidRDefault="00C27CA4" w:rsidP="00C27CA4">
      <w:pPr>
        <w:rPr>
          <w:sz w:val="32"/>
          <w:szCs w:val="32"/>
        </w:rPr>
      </w:pPr>
    </w:p>
    <w:p w:rsidR="00542A35" w:rsidRDefault="00542A35" w:rsidP="00C27CA4">
      <w:pPr>
        <w:rPr>
          <w:sz w:val="32"/>
          <w:szCs w:val="32"/>
        </w:rPr>
      </w:pPr>
    </w:p>
    <w:p w:rsidR="00C27CA4" w:rsidRPr="00542A35" w:rsidRDefault="00C27CA4" w:rsidP="00C27CA4">
      <w:pPr>
        <w:rPr>
          <w:sz w:val="32"/>
          <w:szCs w:val="32"/>
        </w:rPr>
      </w:pPr>
      <w:r w:rsidRPr="00542A35">
        <w:rPr>
          <w:sz w:val="32"/>
          <w:szCs w:val="32"/>
        </w:rPr>
        <w:t>Recognizin</w:t>
      </w:r>
      <w:r w:rsidRPr="00542A35">
        <w:rPr>
          <w:sz w:val="32"/>
          <w:szCs w:val="32"/>
        </w:rPr>
        <w:t>g the potential for improvement</w:t>
      </w:r>
    </w:p>
    <w:p w:rsidR="00C27CA4" w:rsidRPr="00542A35" w:rsidRDefault="00C27CA4" w:rsidP="00C27CA4">
      <w:pPr>
        <w:rPr>
          <w:sz w:val="32"/>
          <w:szCs w:val="32"/>
        </w:rPr>
      </w:pPr>
      <w:r w:rsidRPr="00542A35">
        <w:rPr>
          <w:sz w:val="32"/>
          <w:szCs w:val="32"/>
        </w:rPr>
        <w:t>we identified several add-ons to enhance the functionality and user-friendliness of our website.</w:t>
      </w:r>
    </w:p>
    <w:p w:rsidR="00542A35" w:rsidRDefault="00542A35" w:rsidP="00C27CA4">
      <w:pPr>
        <w:rPr>
          <w:sz w:val="32"/>
          <w:szCs w:val="32"/>
        </w:rPr>
      </w:pPr>
    </w:p>
    <w:p w:rsidR="00542A35" w:rsidRDefault="00542A35" w:rsidP="00C27CA4">
      <w:pPr>
        <w:rPr>
          <w:b/>
          <w:sz w:val="40"/>
          <w:szCs w:val="40"/>
        </w:rPr>
      </w:pPr>
    </w:p>
    <w:p w:rsidR="00C27CA4" w:rsidRPr="00542A35" w:rsidRDefault="00C27CA4" w:rsidP="00C27CA4">
      <w:pPr>
        <w:rPr>
          <w:b/>
          <w:sz w:val="40"/>
          <w:szCs w:val="40"/>
        </w:rPr>
      </w:pPr>
      <w:r w:rsidRPr="00542A35">
        <w:rPr>
          <w:b/>
          <w:sz w:val="40"/>
          <w:szCs w:val="40"/>
        </w:rPr>
        <w:t xml:space="preserve"> 3. Findings</w:t>
      </w:r>
    </w:p>
    <w:p w:rsidR="00C27CA4" w:rsidRDefault="00C27CA4" w:rsidP="00C27CA4"/>
    <w:p w:rsidR="00C27CA4" w:rsidRPr="00542A35" w:rsidRDefault="00C27CA4" w:rsidP="00C27CA4">
      <w:pPr>
        <w:rPr>
          <w:sz w:val="32"/>
          <w:szCs w:val="32"/>
        </w:rPr>
      </w:pPr>
      <w:r w:rsidRPr="00542A35">
        <w:rPr>
          <w:sz w:val="32"/>
          <w:szCs w:val="32"/>
        </w:rPr>
        <w:t>Through our research, we discovered the opportunity to bring together multiple hotel booking platforms and integrate various services essential for tourists. Our goal is to provide a one-stop solution that caters to the diverse needs of travelers, offering a seamless and comprehensive experience.</w:t>
      </w:r>
    </w:p>
    <w:p w:rsidR="00C27CA4" w:rsidRPr="00542A35" w:rsidRDefault="00C27CA4" w:rsidP="00C27CA4">
      <w:pPr>
        <w:rPr>
          <w:sz w:val="32"/>
          <w:szCs w:val="32"/>
        </w:rPr>
      </w:pPr>
    </w:p>
    <w:p w:rsidR="00C27CA4" w:rsidRPr="00BA3030" w:rsidRDefault="00C27CA4" w:rsidP="00C27CA4">
      <w:pPr>
        <w:rPr>
          <w:rFonts w:asciiTheme="majorHAnsi" w:hAnsiTheme="majorHAnsi" w:cstheme="majorHAnsi"/>
          <w:b/>
          <w:sz w:val="40"/>
          <w:szCs w:val="40"/>
        </w:rPr>
      </w:pPr>
      <w:r w:rsidRPr="00BA3030">
        <w:rPr>
          <w:rFonts w:asciiTheme="majorHAnsi" w:hAnsiTheme="majorHAnsi" w:cstheme="majorHAnsi"/>
          <w:b/>
          <w:sz w:val="40"/>
          <w:szCs w:val="40"/>
        </w:rPr>
        <w:t>4.</w:t>
      </w:r>
      <w:r w:rsidRPr="00BA3030">
        <w:rPr>
          <w:rFonts w:cstheme="minorHAnsi"/>
          <w:b/>
          <w:sz w:val="40"/>
          <w:szCs w:val="40"/>
        </w:rPr>
        <w:t xml:space="preserve"> Implementation</w:t>
      </w:r>
    </w:p>
    <w:p w:rsidR="00C27CA4" w:rsidRDefault="00C27CA4" w:rsidP="00C27CA4"/>
    <w:p w:rsidR="00BA3030" w:rsidRPr="00BA3030" w:rsidRDefault="00BA3030" w:rsidP="00BA3030">
      <w:pPr>
        <w:rPr>
          <w:sz w:val="32"/>
          <w:szCs w:val="32"/>
        </w:rPr>
      </w:pPr>
      <w:r w:rsidRPr="00BA3030">
        <w:rPr>
          <w:sz w:val="32"/>
          <w:szCs w:val="32"/>
        </w:rPr>
        <w:t xml:space="preserve">The successful implementation of our tourism promotion website stands as a testament to our commitment to bridging the identified gaps. Boasting an aesthetically pleasing interface, our platform incorporates features such as an intelligent </w:t>
      </w:r>
      <w:proofErr w:type="spellStart"/>
      <w:r w:rsidRPr="00BA3030">
        <w:rPr>
          <w:sz w:val="32"/>
          <w:szCs w:val="32"/>
        </w:rPr>
        <w:t>chatbot</w:t>
      </w:r>
      <w:proofErr w:type="spellEnd"/>
      <w:r w:rsidRPr="00BA3030">
        <w:rPr>
          <w:sz w:val="32"/>
          <w:szCs w:val="32"/>
        </w:rPr>
        <w:t xml:space="preserve"> for instant assistance, a currency converter catering to international travelers, and a weather app aiding in trip planning.</w:t>
      </w:r>
    </w:p>
    <w:p w:rsidR="00BA3030" w:rsidRPr="00BA3030" w:rsidRDefault="00BA3030" w:rsidP="00BA3030">
      <w:pPr>
        <w:rPr>
          <w:sz w:val="32"/>
          <w:szCs w:val="32"/>
        </w:rPr>
      </w:pPr>
      <w:r w:rsidRPr="00BA3030">
        <w:rPr>
          <w:sz w:val="32"/>
          <w:szCs w:val="32"/>
        </w:rPr>
        <w:t>Behind the scenes, our robust backend architecture ensures the security and integrity of the data. The database is designed to be secure and can only be accessed by authorized administrators of the website. This security measure not only protects sensitive information but also provides a solid foundation for the seamless operation of the platform.</w:t>
      </w:r>
    </w:p>
    <w:p w:rsidR="00BA3030" w:rsidRPr="00BA3030" w:rsidRDefault="00BA3030" w:rsidP="00BA3030">
      <w:pPr>
        <w:rPr>
          <w:sz w:val="32"/>
          <w:szCs w:val="32"/>
        </w:rPr>
      </w:pPr>
      <w:r w:rsidRPr="00BA3030">
        <w:rPr>
          <w:sz w:val="32"/>
          <w:szCs w:val="32"/>
        </w:rPr>
        <w:t>As we continue to enhance our skills, future iterations of the website will see further improvements to the</w:t>
      </w:r>
      <w:r w:rsidRPr="00BA3030">
        <w:rPr>
          <w:sz w:val="40"/>
          <w:szCs w:val="40"/>
        </w:rPr>
        <w:t xml:space="preserve"> </w:t>
      </w:r>
      <w:r w:rsidRPr="00BA3030">
        <w:rPr>
          <w:sz w:val="32"/>
          <w:szCs w:val="32"/>
        </w:rPr>
        <w:t>backend, ensuring the scalability and adaptability of our database management system. Our commitment to data security remains unwavering, and we aim to implement advanced encryption measures and access controls in subsequent phases of development.</w:t>
      </w:r>
    </w:p>
    <w:p w:rsidR="00C27CA4" w:rsidRPr="00BA3030" w:rsidRDefault="00C27CA4" w:rsidP="00C27CA4">
      <w:pPr>
        <w:rPr>
          <w:b/>
          <w:sz w:val="40"/>
          <w:szCs w:val="40"/>
        </w:rPr>
      </w:pPr>
      <w:r w:rsidRPr="00BA3030">
        <w:rPr>
          <w:b/>
          <w:sz w:val="40"/>
          <w:szCs w:val="40"/>
        </w:rPr>
        <w:t>5. Future Work</w:t>
      </w:r>
    </w:p>
    <w:p w:rsidR="00C27CA4" w:rsidRDefault="00C27CA4" w:rsidP="00C27CA4"/>
    <w:p w:rsidR="00C27CA4" w:rsidRPr="00BA3030" w:rsidRDefault="00C27CA4" w:rsidP="00C27CA4">
      <w:pPr>
        <w:rPr>
          <w:sz w:val="32"/>
          <w:szCs w:val="32"/>
        </w:rPr>
      </w:pPr>
      <w:r w:rsidRPr="00BA3030">
        <w:rPr>
          <w:sz w:val="32"/>
          <w:szCs w:val="32"/>
        </w:rPr>
        <w:t xml:space="preserve">As part of our future implementation plans, we aim to introduce new features to further enrich the user experience. This includes promoting </w:t>
      </w:r>
      <w:r w:rsidRPr="00BA3030">
        <w:rPr>
          <w:sz w:val="32"/>
          <w:szCs w:val="32"/>
        </w:rPr>
        <w:lastRenderedPageBreak/>
        <w:t>local craftsmen through the platform, integrating various cab services, and providing GPS and maps for convenient navigation. These enhancements will not only cater to the immediate needs of tourists but also contribute to the growth of local businesses.</w:t>
      </w:r>
    </w:p>
    <w:p w:rsidR="00C27CA4" w:rsidRPr="00BA3030" w:rsidRDefault="00C27CA4" w:rsidP="00C27CA4">
      <w:pPr>
        <w:rPr>
          <w:sz w:val="32"/>
          <w:szCs w:val="32"/>
        </w:rPr>
      </w:pPr>
    </w:p>
    <w:p w:rsidR="00A9204E" w:rsidRPr="00BA3030" w:rsidRDefault="00C27CA4" w:rsidP="00C27CA4">
      <w:pPr>
        <w:rPr>
          <w:sz w:val="32"/>
          <w:szCs w:val="32"/>
        </w:rPr>
      </w:pPr>
      <w:r w:rsidRPr="00BA3030">
        <w:rPr>
          <w:sz w:val="32"/>
          <w:szCs w:val="32"/>
        </w:rPr>
        <w:t>In conclusion, our project addresses the identified gaps in existing tourism websites, offering a holistic platform that goes beyond conventional services. The continuous improvement and expansion of our website reflect our commitment to providing a comprehensive and user-centric solution for promoting tourism in India.</w:t>
      </w:r>
    </w:p>
    <w:p w:rsidR="00C27CA4" w:rsidRDefault="00C27CA4" w:rsidP="00C27CA4"/>
    <w:p w:rsidR="00BA3030" w:rsidRDefault="00BA3030" w:rsidP="00BA3030">
      <w:pPr>
        <w:rPr>
          <w:bCs/>
          <w:sz w:val="40"/>
          <w:szCs w:val="40"/>
        </w:rPr>
      </w:pPr>
      <w:r w:rsidRPr="00BA3030">
        <w:rPr>
          <w:bCs/>
          <w:sz w:val="40"/>
          <w:szCs w:val="40"/>
        </w:rPr>
        <w:t>Summary</w:t>
      </w:r>
      <w:bookmarkStart w:id="0" w:name="_GoBack"/>
      <w:bookmarkEnd w:id="0"/>
    </w:p>
    <w:p w:rsidR="00BA3030" w:rsidRPr="00BA3030" w:rsidRDefault="00BA3030" w:rsidP="00BA3030">
      <w:pPr>
        <w:rPr>
          <w:bCs/>
          <w:sz w:val="40"/>
          <w:szCs w:val="40"/>
        </w:rPr>
      </w:pPr>
    </w:p>
    <w:p w:rsidR="00BA3030" w:rsidRPr="00BA3030" w:rsidRDefault="00BA3030" w:rsidP="00BA3030">
      <w:pPr>
        <w:rPr>
          <w:bCs/>
          <w:sz w:val="32"/>
          <w:szCs w:val="32"/>
        </w:rPr>
      </w:pPr>
      <w:r w:rsidRPr="00BA3030">
        <w:rPr>
          <w:sz w:val="32"/>
          <w:szCs w:val="32"/>
        </w:rPr>
        <w:t>In summary, our project addresses critical gaps in existing tourism websites, offering a comprehensive and user-centric solution. By identifying deficiencies on platforms such as TripAdvisor, Booking.com, and Expedia, we crafted a unique platform that goes beyond conventional services. The continuous improvement and expansion of our website reflect our commitment to providing a seamless and enriching experience for promoting tourism in India.</w:t>
      </w:r>
    </w:p>
    <w:p w:rsidR="00C27CA4" w:rsidRDefault="00C27CA4" w:rsidP="00C27CA4"/>
    <w:sectPr w:rsidR="00C2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383FAF"/>
    <w:multiLevelType w:val="hybridMultilevel"/>
    <w:tmpl w:val="870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A4"/>
    <w:rsid w:val="00542A35"/>
    <w:rsid w:val="00645252"/>
    <w:rsid w:val="006D3D74"/>
    <w:rsid w:val="0083569A"/>
    <w:rsid w:val="00A5361F"/>
    <w:rsid w:val="00A9204E"/>
    <w:rsid w:val="00BA3030"/>
    <w:rsid w:val="00C2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8AF6"/>
  <w15:chartTrackingRefBased/>
  <w15:docId w15:val="{54CE943B-7A65-4779-B4C7-9EDD765D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C27CA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C2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474765">
      <w:bodyDiv w:val="1"/>
      <w:marLeft w:val="0"/>
      <w:marRight w:val="0"/>
      <w:marTop w:val="0"/>
      <w:marBottom w:val="0"/>
      <w:divBdr>
        <w:top w:val="none" w:sz="0" w:space="0" w:color="auto"/>
        <w:left w:val="none" w:sz="0" w:space="0" w:color="auto"/>
        <w:bottom w:val="none" w:sz="0" w:space="0" w:color="auto"/>
        <w:right w:val="none" w:sz="0" w:space="0" w:color="auto"/>
      </w:divBdr>
    </w:div>
    <w:div w:id="1457144263">
      <w:bodyDiv w:val="1"/>
      <w:marLeft w:val="0"/>
      <w:marRight w:val="0"/>
      <w:marTop w:val="0"/>
      <w:marBottom w:val="0"/>
      <w:divBdr>
        <w:top w:val="none" w:sz="0" w:space="0" w:color="auto"/>
        <w:left w:val="none" w:sz="0" w:space="0" w:color="auto"/>
        <w:bottom w:val="none" w:sz="0" w:space="0" w:color="auto"/>
        <w:right w:val="none" w:sz="0" w:space="0" w:color="auto"/>
      </w:divBdr>
    </w:div>
    <w:div w:id="18650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redibleindia.org/content/incredible-india-v2/e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Tourism" TargetMode="External"/><Relationship Id="rId4" Type="http://schemas.openxmlformats.org/officeDocument/2006/relationships/numbering" Target="numbering.xml"/><Relationship Id="rId9" Type="http://schemas.openxmlformats.org/officeDocument/2006/relationships/hyperlink" Target="https://www.tripadviso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115</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2023-12-19T16:17:00Z</dcterms:created>
  <dcterms:modified xsi:type="dcterms:W3CDTF">2023-12-19T18:12:00Z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